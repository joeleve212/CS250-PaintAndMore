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4560" w:rsidRPr="00334560" w:rsidTr="00E1300B">
        <w:tc>
          <w:tcPr>
            <w:tcW w:w="4675" w:type="dxa"/>
          </w:tcPr>
          <w:p w:rsidR="00334560" w:rsidRPr="00334560" w:rsidRDefault="00334560" w:rsidP="00334560">
            <w:pPr>
              <w:jc w:val="center"/>
              <w:rPr>
                <w:b/>
                <w:i/>
              </w:rPr>
            </w:pPr>
            <w:r w:rsidRPr="00334560">
              <w:rPr>
                <w:b/>
                <w:i/>
              </w:rPr>
              <w:t>Person</w:t>
            </w:r>
          </w:p>
        </w:tc>
        <w:tc>
          <w:tcPr>
            <w:tcW w:w="4675" w:type="dxa"/>
          </w:tcPr>
          <w:p w:rsidR="00334560" w:rsidRPr="00334560" w:rsidRDefault="00334560" w:rsidP="00334560">
            <w:pPr>
              <w:jc w:val="center"/>
              <w:rPr>
                <w:b/>
                <w:i/>
              </w:rPr>
            </w:pPr>
            <w:r w:rsidRPr="00334560">
              <w:rPr>
                <w:b/>
                <w:i/>
              </w:rPr>
              <w:t>Description</w:t>
            </w:r>
          </w:p>
        </w:tc>
      </w:tr>
      <w:tr w:rsidR="00E1300B" w:rsidTr="00E1300B">
        <w:tc>
          <w:tcPr>
            <w:tcW w:w="4675" w:type="dxa"/>
          </w:tcPr>
          <w:p w:rsidR="00E1300B" w:rsidRDefault="00E1300B" w:rsidP="00334560">
            <w:r>
              <w:t xml:space="preserve">Grace Hopper </w:t>
            </w:r>
          </w:p>
        </w:tc>
        <w:tc>
          <w:tcPr>
            <w:tcW w:w="4675" w:type="dxa"/>
          </w:tcPr>
          <w:p w:rsidR="00E1300B" w:rsidRDefault="00334560">
            <w:r>
              <w:t>US Navy, COBOL… and Compilers</w:t>
            </w:r>
          </w:p>
        </w:tc>
      </w:tr>
      <w:tr w:rsidR="00E1300B" w:rsidTr="00E1300B">
        <w:tc>
          <w:tcPr>
            <w:tcW w:w="4675" w:type="dxa"/>
          </w:tcPr>
          <w:p w:rsidR="00E1300B" w:rsidRDefault="00E1300B" w:rsidP="00E1300B">
            <w:r>
              <w:t xml:space="preserve">Frances Allen </w:t>
            </w:r>
          </w:p>
        </w:tc>
        <w:tc>
          <w:tcPr>
            <w:tcW w:w="4675" w:type="dxa"/>
          </w:tcPr>
          <w:p w:rsidR="00E1300B" w:rsidRDefault="00E1300B">
            <w:r>
              <w:t>Compiler as optimizer</w:t>
            </w:r>
          </w:p>
        </w:tc>
      </w:tr>
      <w:tr w:rsidR="00E1300B" w:rsidTr="00E1300B">
        <w:tc>
          <w:tcPr>
            <w:tcW w:w="4675" w:type="dxa"/>
          </w:tcPr>
          <w:p w:rsidR="00E1300B" w:rsidRDefault="00E1300B" w:rsidP="00E1300B">
            <w:r>
              <w:t xml:space="preserve">C A R </w:t>
            </w:r>
            <w:r w:rsidR="00334560">
              <w:t xml:space="preserve">“Tony” </w:t>
            </w:r>
            <w:r>
              <w:t>Hoare</w:t>
            </w:r>
          </w:p>
        </w:tc>
        <w:tc>
          <w:tcPr>
            <w:tcW w:w="4675" w:type="dxa"/>
          </w:tcPr>
          <w:p w:rsidR="00E1300B" w:rsidRDefault="00E1300B" w:rsidP="00334560">
            <w:r>
              <w:t>Theory</w:t>
            </w:r>
            <w:r w:rsidR="00334560">
              <w:t>, quicksort, and formally correct</w:t>
            </w:r>
            <w:r>
              <w:t xml:space="preserve"> software</w:t>
            </w:r>
          </w:p>
        </w:tc>
      </w:tr>
      <w:tr w:rsidR="00E1300B" w:rsidTr="00E1300B">
        <w:tc>
          <w:tcPr>
            <w:tcW w:w="4675" w:type="dxa"/>
          </w:tcPr>
          <w:p w:rsidR="00E1300B" w:rsidRDefault="00E1300B" w:rsidP="00E1300B">
            <w:r>
              <w:t>Kathleen Booth</w:t>
            </w:r>
            <w:r>
              <w:tab/>
            </w:r>
          </w:p>
        </w:tc>
        <w:tc>
          <w:tcPr>
            <w:tcW w:w="4675" w:type="dxa"/>
          </w:tcPr>
          <w:p w:rsidR="00E1300B" w:rsidRDefault="00E1300B">
            <w:r>
              <w:t>First assembly language</w:t>
            </w:r>
          </w:p>
        </w:tc>
      </w:tr>
      <w:tr w:rsidR="00E1300B" w:rsidTr="00E1300B">
        <w:tc>
          <w:tcPr>
            <w:tcW w:w="4675" w:type="dxa"/>
          </w:tcPr>
          <w:p w:rsidR="00E1300B" w:rsidRDefault="00E1300B" w:rsidP="00E1300B">
            <w:r>
              <w:t xml:space="preserve">Linus Torvalds </w:t>
            </w:r>
          </w:p>
        </w:tc>
        <w:tc>
          <w:tcPr>
            <w:tcW w:w="4675" w:type="dxa"/>
          </w:tcPr>
          <w:p w:rsidR="00E1300B" w:rsidRDefault="00E1300B">
            <w:r>
              <w:t>Linux, GIT</w:t>
            </w:r>
          </w:p>
        </w:tc>
      </w:tr>
      <w:tr w:rsidR="00E1300B" w:rsidTr="00E1300B">
        <w:tc>
          <w:tcPr>
            <w:tcW w:w="4675" w:type="dxa"/>
          </w:tcPr>
          <w:p w:rsidR="00E1300B" w:rsidRDefault="00E1300B" w:rsidP="00E1300B">
            <w:proofErr w:type="spellStart"/>
            <w:r>
              <w:t>Diffie</w:t>
            </w:r>
            <w:proofErr w:type="spellEnd"/>
            <w:r>
              <w:t xml:space="preserve"> and Hellman</w:t>
            </w:r>
          </w:p>
        </w:tc>
        <w:tc>
          <w:tcPr>
            <w:tcW w:w="4675" w:type="dxa"/>
          </w:tcPr>
          <w:p w:rsidR="00E1300B" w:rsidRDefault="00E1300B">
            <w:r>
              <w:t>Public key crypto</w:t>
            </w:r>
          </w:p>
        </w:tc>
      </w:tr>
      <w:tr w:rsidR="00E1300B" w:rsidTr="004E05B0">
        <w:tc>
          <w:tcPr>
            <w:tcW w:w="4675" w:type="dxa"/>
          </w:tcPr>
          <w:p w:rsidR="00E1300B" w:rsidRDefault="00C86D11" w:rsidP="00E1300B">
            <w:r>
              <w:t xml:space="preserve">Bjarne </w:t>
            </w:r>
            <w:proofErr w:type="spellStart"/>
            <w:r>
              <w:t>Stroustru</w:t>
            </w:r>
            <w:r w:rsidR="00E1300B">
              <w:t>p</w:t>
            </w:r>
            <w:proofErr w:type="spellEnd"/>
            <w:r w:rsidR="00E1300B">
              <w:tab/>
            </w:r>
            <w:r w:rsidR="00E1300B">
              <w:tab/>
            </w:r>
          </w:p>
        </w:tc>
        <w:tc>
          <w:tcPr>
            <w:tcW w:w="4675" w:type="dxa"/>
          </w:tcPr>
          <w:p w:rsidR="00E1300B" w:rsidRDefault="00E1300B" w:rsidP="004E05B0">
            <w:r>
              <w:t>C++</w:t>
            </w:r>
          </w:p>
        </w:tc>
      </w:tr>
      <w:tr w:rsidR="00E1300B" w:rsidTr="004E05B0">
        <w:tc>
          <w:tcPr>
            <w:tcW w:w="4675" w:type="dxa"/>
          </w:tcPr>
          <w:p w:rsidR="00E1300B" w:rsidRDefault="00E1300B" w:rsidP="004E05B0">
            <w:proofErr w:type="spellStart"/>
            <w:r>
              <w:t>Vint</w:t>
            </w:r>
            <w:proofErr w:type="spellEnd"/>
            <w:r>
              <w:t xml:space="preserve"> Cerf</w:t>
            </w:r>
          </w:p>
        </w:tc>
        <w:tc>
          <w:tcPr>
            <w:tcW w:w="4675" w:type="dxa"/>
          </w:tcPr>
          <w:p w:rsidR="00E1300B" w:rsidRDefault="00E1300B" w:rsidP="004E05B0">
            <w:r>
              <w:t xml:space="preserve">TCP/IP Protocols </w:t>
            </w:r>
          </w:p>
        </w:tc>
      </w:tr>
      <w:tr w:rsidR="00E1300B" w:rsidTr="004E05B0">
        <w:tc>
          <w:tcPr>
            <w:tcW w:w="4675" w:type="dxa"/>
          </w:tcPr>
          <w:p w:rsidR="00E1300B" w:rsidRDefault="00E1300B" w:rsidP="004E05B0">
            <w:r>
              <w:t>Ada Lovelace</w:t>
            </w:r>
          </w:p>
        </w:tc>
        <w:tc>
          <w:tcPr>
            <w:tcW w:w="4675" w:type="dxa"/>
          </w:tcPr>
          <w:p w:rsidR="00E1300B" w:rsidRDefault="00E1300B" w:rsidP="004E05B0">
            <w:r>
              <w:t>First Programmer, friend of Babbage</w:t>
            </w:r>
          </w:p>
        </w:tc>
      </w:tr>
      <w:tr w:rsidR="00E1300B" w:rsidTr="004E05B0">
        <w:tc>
          <w:tcPr>
            <w:tcW w:w="4675" w:type="dxa"/>
          </w:tcPr>
          <w:p w:rsidR="00E1300B" w:rsidRDefault="00E1300B" w:rsidP="004E05B0">
            <w:r>
              <w:t xml:space="preserve">Alan Turing </w:t>
            </w:r>
          </w:p>
        </w:tc>
        <w:tc>
          <w:tcPr>
            <w:tcW w:w="4675" w:type="dxa"/>
          </w:tcPr>
          <w:p w:rsidR="00E1300B" w:rsidRDefault="00E1300B" w:rsidP="004E05B0">
            <w:r>
              <w:t>Modern Computing Theory</w:t>
            </w:r>
          </w:p>
        </w:tc>
      </w:tr>
      <w:tr w:rsidR="00E1300B" w:rsidTr="004E05B0">
        <w:tc>
          <w:tcPr>
            <w:tcW w:w="4675" w:type="dxa"/>
          </w:tcPr>
          <w:p w:rsidR="00E1300B" w:rsidRDefault="00E1300B" w:rsidP="004E05B0">
            <w:r>
              <w:t>John von Neumann</w:t>
            </w:r>
          </w:p>
        </w:tc>
        <w:tc>
          <w:tcPr>
            <w:tcW w:w="4675" w:type="dxa"/>
          </w:tcPr>
          <w:p w:rsidR="00E1300B" w:rsidRDefault="00E1300B" w:rsidP="004E05B0">
            <w:r>
              <w:t xml:space="preserve">Modern Computer architecture </w:t>
            </w:r>
          </w:p>
        </w:tc>
      </w:tr>
      <w:tr w:rsidR="00E1300B" w:rsidTr="004E05B0">
        <w:tc>
          <w:tcPr>
            <w:tcW w:w="4675" w:type="dxa"/>
          </w:tcPr>
          <w:p w:rsidR="00E1300B" w:rsidRDefault="00E1300B" w:rsidP="004E05B0">
            <w:r>
              <w:t xml:space="preserve">George Boole </w:t>
            </w:r>
          </w:p>
        </w:tc>
        <w:tc>
          <w:tcPr>
            <w:tcW w:w="4675" w:type="dxa"/>
          </w:tcPr>
          <w:p w:rsidR="00E1300B" w:rsidRDefault="00E1300B" w:rsidP="004E05B0">
            <w:r>
              <w:t>True/false!</w:t>
            </w:r>
          </w:p>
        </w:tc>
      </w:tr>
      <w:tr w:rsidR="00E1300B" w:rsidTr="004E05B0">
        <w:tc>
          <w:tcPr>
            <w:tcW w:w="4675" w:type="dxa"/>
          </w:tcPr>
          <w:p w:rsidR="00E1300B" w:rsidRDefault="00E1300B" w:rsidP="004E05B0">
            <w:r>
              <w:t xml:space="preserve">Jon </w:t>
            </w:r>
            <w:proofErr w:type="spellStart"/>
            <w:r>
              <w:t>Postel</w:t>
            </w:r>
            <w:proofErr w:type="spellEnd"/>
          </w:p>
        </w:tc>
        <w:tc>
          <w:tcPr>
            <w:tcW w:w="4675" w:type="dxa"/>
          </w:tcPr>
          <w:p w:rsidR="00E1300B" w:rsidRDefault="00E1300B" w:rsidP="004E05B0">
            <w:r>
              <w:t>Numbers of/for the Internet</w:t>
            </w:r>
          </w:p>
        </w:tc>
      </w:tr>
      <w:tr w:rsidR="00E1300B" w:rsidTr="004E05B0">
        <w:tc>
          <w:tcPr>
            <w:tcW w:w="4675" w:type="dxa"/>
          </w:tcPr>
          <w:p w:rsidR="00E1300B" w:rsidRDefault="00E1300B" w:rsidP="004E05B0">
            <w:r>
              <w:t xml:space="preserve">Seymour Cray </w:t>
            </w:r>
          </w:p>
        </w:tc>
        <w:tc>
          <w:tcPr>
            <w:tcW w:w="4675" w:type="dxa"/>
          </w:tcPr>
          <w:p w:rsidR="00E1300B" w:rsidRDefault="00E1300B" w:rsidP="004E05B0">
            <w:r>
              <w:t>Supercomputing, elves?!</w:t>
            </w:r>
          </w:p>
        </w:tc>
      </w:tr>
      <w:tr w:rsidR="00E1300B" w:rsidTr="004E05B0">
        <w:tc>
          <w:tcPr>
            <w:tcW w:w="4675" w:type="dxa"/>
          </w:tcPr>
          <w:p w:rsidR="00E1300B" w:rsidRDefault="00E1300B" w:rsidP="004E05B0">
            <w:r>
              <w:t>Tim Berners-Lee</w:t>
            </w:r>
          </w:p>
        </w:tc>
        <w:tc>
          <w:tcPr>
            <w:tcW w:w="4675" w:type="dxa"/>
          </w:tcPr>
          <w:p w:rsidR="00E1300B" w:rsidRDefault="00E1300B" w:rsidP="004E05B0">
            <w:r>
              <w:t>Cat videos (...HTML &amp; the Web)</w:t>
            </w:r>
          </w:p>
        </w:tc>
      </w:tr>
      <w:tr w:rsidR="00E1300B" w:rsidTr="004E05B0">
        <w:tc>
          <w:tcPr>
            <w:tcW w:w="4675" w:type="dxa"/>
          </w:tcPr>
          <w:p w:rsidR="00E1300B" w:rsidRDefault="00E1300B" w:rsidP="004E05B0">
            <w:r>
              <w:t>Donald Knuth</w:t>
            </w:r>
          </w:p>
        </w:tc>
        <w:tc>
          <w:tcPr>
            <w:tcW w:w="4675" w:type="dxa"/>
          </w:tcPr>
          <w:p w:rsidR="00E1300B" w:rsidRDefault="00E1300B" w:rsidP="004E05B0">
            <w:r>
              <w:t>The Art of Computer Programming, Organist</w:t>
            </w:r>
          </w:p>
        </w:tc>
      </w:tr>
      <w:tr w:rsidR="00E1300B" w:rsidTr="004E05B0">
        <w:tc>
          <w:tcPr>
            <w:tcW w:w="4675" w:type="dxa"/>
          </w:tcPr>
          <w:p w:rsidR="00E1300B" w:rsidRDefault="00E1300B" w:rsidP="00E1300B">
            <w:r>
              <w:t xml:space="preserve">Kernighan and Ritchie </w:t>
            </w:r>
          </w:p>
        </w:tc>
        <w:tc>
          <w:tcPr>
            <w:tcW w:w="4675" w:type="dxa"/>
          </w:tcPr>
          <w:p w:rsidR="00E1300B" w:rsidRDefault="00E1300B" w:rsidP="004E05B0">
            <w:r>
              <w:t xml:space="preserve">C, and </w:t>
            </w:r>
            <w:proofErr w:type="spellStart"/>
            <w:r>
              <w:t>C+Unix</w:t>
            </w:r>
            <w:proofErr w:type="spellEnd"/>
          </w:p>
        </w:tc>
      </w:tr>
      <w:tr w:rsidR="00E1300B" w:rsidTr="004E05B0">
        <w:tc>
          <w:tcPr>
            <w:tcW w:w="4675" w:type="dxa"/>
          </w:tcPr>
          <w:p w:rsidR="00E1300B" w:rsidRDefault="00E1300B" w:rsidP="00E1300B">
            <w:r>
              <w:t xml:space="preserve">Fred Brooks </w:t>
            </w:r>
          </w:p>
        </w:tc>
        <w:tc>
          <w:tcPr>
            <w:tcW w:w="4675" w:type="dxa"/>
          </w:tcPr>
          <w:p w:rsidR="00E1300B" w:rsidRDefault="00E1300B" w:rsidP="004E05B0">
            <w:r>
              <w:t>The myth of the man month, SW Engineering</w:t>
            </w:r>
          </w:p>
        </w:tc>
      </w:tr>
      <w:tr w:rsidR="00E1300B" w:rsidTr="00E1300B">
        <w:tc>
          <w:tcPr>
            <w:tcW w:w="4675" w:type="dxa"/>
          </w:tcPr>
          <w:p w:rsidR="00E1300B" w:rsidRDefault="00125AF6" w:rsidP="00E1300B">
            <w:proofErr w:type="spellStart"/>
            <w:r>
              <w:t>Edsger</w:t>
            </w:r>
            <w:proofErr w:type="spellEnd"/>
            <w:r>
              <w:t xml:space="preserve"> </w:t>
            </w:r>
            <w:proofErr w:type="spellStart"/>
            <w:r>
              <w:t>Dijkstra</w:t>
            </w:r>
            <w:proofErr w:type="spellEnd"/>
          </w:p>
        </w:tc>
        <w:tc>
          <w:tcPr>
            <w:tcW w:w="4675" w:type="dxa"/>
          </w:tcPr>
          <w:p w:rsidR="00E1300B" w:rsidRDefault="00125AF6">
            <w:r>
              <w:t xml:space="preserve">Shortest-Path-First, </w:t>
            </w:r>
            <w:proofErr w:type="spellStart"/>
            <w:r>
              <w:t>Goto</w:t>
            </w:r>
            <w:proofErr w:type="spellEnd"/>
            <w:r>
              <w:t xml:space="preserve"> Considered Harmful</w:t>
            </w:r>
          </w:p>
        </w:tc>
      </w:tr>
      <w:tr w:rsidR="00334560" w:rsidTr="00E1300B">
        <w:tc>
          <w:tcPr>
            <w:tcW w:w="4675" w:type="dxa"/>
          </w:tcPr>
          <w:p w:rsidR="00334560" w:rsidRPr="00125AF6" w:rsidRDefault="00334560" w:rsidP="00E1300B">
            <w:r w:rsidRPr="00125AF6">
              <w:t xml:space="preserve">Guido van Rossum </w:t>
            </w:r>
          </w:p>
        </w:tc>
        <w:tc>
          <w:tcPr>
            <w:tcW w:w="4675" w:type="dxa"/>
          </w:tcPr>
          <w:p w:rsidR="00334560" w:rsidRPr="00125AF6" w:rsidRDefault="00334560">
            <w:r w:rsidRPr="00125AF6">
              <w:t>Python</w:t>
            </w:r>
          </w:p>
        </w:tc>
      </w:tr>
      <w:tr w:rsidR="00334560" w:rsidTr="00E1300B">
        <w:tc>
          <w:tcPr>
            <w:tcW w:w="4675" w:type="dxa"/>
          </w:tcPr>
          <w:p w:rsidR="00334560" w:rsidRDefault="00334560" w:rsidP="00334560">
            <w:proofErr w:type="spellStart"/>
            <w:r>
              <w:t>Niklaus</w:t>
            </w:r>
            <w:proofErr w:type="spellEnd"/>
            <w:r>
              <w:t xml:space="preserve"> Wirth </w:t>
            </w:r>
          </w:p>
        </w:tc>
        <w:tc>
          <w:tcPr>
            <w:tcW w:w="4675" w:type="dxa"/>
          </w:tcPr>
          <w:p w:rsidR="00334560" w:rsidRDefault="00334560">
            <w:r>
              <w:t>Pascal, Modula-2, Oberon</w:t>
            </w:r>
          </w:p>
        </w:tc>
      </w:tr>
      <w:tr w:rsidR="00334560" w:rsidTr="00E1300B">
        <w:tc>
          <w:tcPr>
            <w:tcW w:w="4675" w:type="dxa"/>
          </w:tcPr>
          <w:p w:rsidR="00334560" w:rsidRDefault="00125AF6" w:rsidP="00334560">
            <w:r>
              <w:t>Margaret Hamilton</w:t>
            </w:r>
          </w:p>
        </w:tc>
        <w:tc>
          <w:tcPr>
            <w:tcW w:w="4675" w:type="dxa"/>
          </w:tcPr>
          <w:p w:rsidR="00334560" w:rsidRDefault="00125AF6">
            <w:r>
              <w:t xml:space="preserve">SW </w:t>
            </w:r>
            <w:proofErr w:type="spellStart"/>
            <w:r>
              <w:t>Engr</w:t>
            </w:r>
            <w:proofErr w:type="spellEnd"/>
            <w:r>
              <w:t>/Apollo lander code</w:t>
            </w:r>
          </w:p>
        </w:tc>
      </w:tr>
      <w:tr w:rsidR="00125AF6" w:rsidTr="00E1300B">
        <w:tc>
          <w:tcPr>
            <w:tcW w:w="4675" w:type="dxa"/>
          </w:tcPr>
          <w:p w:rsidR="00125AF6" w:rsidRDefault="00125AF6" w:rsidP="00334560">
            <w:r>
              <w:t>John Backus</w:t>
            </w:r>
          </w:p>
        </w:tc>
        <w:tc>
          <w:tcPr>
            <w:tcW w:w="4675" w:type="dxa"/>
          </w:tcPr>
          <w:p w:rsidR="00125AF6" w:rsidRDefault="00125AF6">
            <w:r>
              <w:t>FORTRAN, BNF for Language Capture/Design</w:t>
            </w:r>
          </w:p>
        </w:tc>
      </w:tr>
      <w:tr w:rsidR="00125AF6" w:rsidTr="00E1300B">
        <w:tc>
          <w:tcPr>
            <w:tcW w:w="4675" w:type="dxa"/>
          </w:tcPr>
          <w:p w:rsidR="00125AF6" w:rsidRDefault="00125AF6" w:rsidP="00334560">
            <w:r>
              <w:t>James Gosling</w:t>
            </w:r>
          </w:p>
        </w:tc>
        <w:tc>
          <w:tcPr>
            <w:tcW w:w="4675" w:type="dxa"/>
          </w:tcPr>
          <w:p w:rsidR="00125AF6" w:rsidRDefault="00125AF6">
            <w:r>
              <w:t>Java</w:t>
            </w:r>
          </w:p>
        </w:tc>
      </w:tr>
    </w:tbl>
    <w:p w:rsidR="00A9204E" w:rsidRDefault="00A9204E"/>
    <w:p w:rsidR="00125AF6" w:rsidRDefault="00125AF6"/>
    <w:p w:rsidR="00125AF6" w:rsidRPr="00125AF6" w:rsidRDefault="00125AF6">
      <w:pPr>
        <w:rPr>
          <w:i/>
        </w:rPr>
      </w:pPr>
      <w:r w:rsidRPr="00125AF6">
        <w:rPr>
          <w:i/>
        </w:rPr>
        <w:t>I think this is everyone so far?</w:t>
      </w:r>
      <w:r>
        <w:rPr>
          <w:i/>
        </w:rPr>
        <w:t>!</w:t>
      </w:r>
      <w:bookmarkStart w:id="0" w:name="_GoBack"/>
      <w:bookmarkEnd w:id="0"/>
    </w:p>
    <w:sectPr w:rsidR="00125AF6" w:rsidRPr="0012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0B"/>
    <w:rsid w:val="00125AF6"/>
    <w:rsid w:val="00334560"/>
    <w:rsid w:val="00645252"/>
    <w:rsid w:val="006D3D74"/>
    <w:rsid w:val="00A9204E"/>
    <w:rsid w:val="00C86D11"/>
    <w:rsid w:val="00E1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64CA"/>
  <w15:chartTrackingRefBased/>
  <w15:docId w15:val="{DDC161D2-7436-4180-AEA3-04279EAE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table" w:styleId="TableGrid">
    <w:name w:val="Table Grid"/>
    <w:basedOn w:val="TableNormal"/>
    <w:uiPriority w:val="39"/>
    <w:rsid w:val="00E13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sasc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Rosasco</dc:creator>
  <cp:keywords/>
  <dc:description/>
  <cp:lastModifiedBy>Nick Rosasco</cp:lastModifiedBy>
  <cp:revision>2</cp:revision>
  <dcterms:created xsi:type="dcterms:W3CDTF">2019-10-24T00:09:00Z</dcterms:created>
  <dcterms:modified xsi:type="dcterms:W3CDTF">2019-10-24T00:09:00Z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